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kn-mlo1top-sectionleft-box"/>
        <w:tblW w:w="0" w:type="auto"/>
        <w:tblCellSpacing w:w="0" w:type="dxa"/>
        <w:shd w:val="clear" w:color="auto" w:fill="454545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756117">
        <w:trPr>
          <w:tblCellSpacing w:w="0" w:type="dxa"/>
        </w:trPr>
        <w:tc>
          <w:tcPr>
            <w:tcW w:w="11320" w:type="dxa"/>
            <w:shd w:val="clear" w:color="auto" w:fill="454545"/>
            <w:tcMar>
              <w:top w:w="440" w:type="dxa"/>
              <w:left w:w="0" w:type="dxa"/>
              <w:bottom w:w="420" w:type="dxa"/>
              <w:right w:w="0" w:type="dxa"/>
            </w:tcMar>
            <w:vAlign w:val="center"/>
            <w:hideMark/>
          </w:tcPr>
          <w:p w:rsidR="00756117" w:rsidRDefault="00D53532">
            <w:pPr>
              <w:pStyle w:val="skn-mlo1name"/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</w:pPr>
            <w:r>
              <w:rPr>
                <w:rStyle w:val="span"/>
                <w:rFonts w:ascii="Nunito Sans" w:eastAsia="Nunito Sans" w:hAnsi="Nunito Sans" w:cs="Nunito Sans"/>
              </w:rPr>
              <w:t>Mariam</w:t>
            </w:r>
            <w:r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</w:rPr>
              <w:t>Ossama</w:t>
            </w:r>
          </w:p>
          <w:p w:rsidR="00756117" w:rsidRDefault="00D53532">
            <w:pPr>
              <w:pStyle w:val="name-svg"/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color w:val="050505"/>
                <w:sz w:val="20"/>
                <w:szCs w:val="20"/>
                <w:shd w:val="clear" w:color="auto" w:fill="auto"/>
              </w:rPr>
            </w:pPr>
            <w:r>
              <w:rPr>
                <w:rStyle w:val="skn-mlo1top-sectionleft-boxname-sec"/>
                <w:rFonts w:ascii="Nunito Sans" w:eastAsia="Nunito Sans" w:hAnsi="Nunito Sans" w:cs="Nunito Sans"/>
                <w:noProof/>
                <w:color w:val="050505"/>
                <w:sz w:val="20"/>
                <w:szCs w:val="20"/>
                <w:shd w:val="clear" w:color="auto" w:fill="auto"/>
              </w:rPr>
              <w:drawing>
                <wp:inline distT="0" distB="0" distL="0" distR="0">
                  <wp:extent cx="850473" cy="13318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73" cy="1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117" w:rsidRDefault="001A1B1C">
            <w:pPr>
              <w:pStyle w:val="skn-mlo1txt-bold"/>
              <w:pBdr>
                <w:top w:val="none" w:sz="0" w:space="12" w:color="auto"/>
              </w:pBdr>
              <w:spacing w:line="320" w:lineRule="atLeast"/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caps/>
                <w:color w:val="FFFFFF"/>
                <w:spacing w:val="19"/>
                <w:shd w:val="clear" w:color="auto" w:fill="auto"/>
              </w:rPr>
            </w:pPr>
            <w:r>
              <w:rPr>
                <w:rStyle w:val="span"/>
                <w:rFonts w:ascii="Nunito Sans" w:eastAsia="Nunito Sans" w:hAnsi="Nunito Sans" w:cs="Nunito Sans"/>
                <w:caps/>
                <w:color w:val="FFFFFF"/>
                <w:spacing w:val="19"/>
              </w:rPr>
              <w:t>Software Developer</w:t>
            </w:r>
          </w:p>
        </w:tc>
      </w:tr>
    </w:tbl>
    <w:p w:rsidR="00756117" w:rsidRDefault="00756117">
      <w:pPr>
        <w:rPr>
          <w:vanish/>
        </w:rPr>
      </w:pPr>
    </w:p>
    <w:tbl>
      <w:tblPr>
        <w:tblStyle w:val="skn-mlo1mid-section"/>
        <w:tblW w:w="0" w:type="auto"/>
        <w:tblCellSpacing w:w="0" w:type="dxa"/>
        <w:tblLayout w:type="fixed"/>
        <w:tblCellMar>
          <w:left w:w="340" w:type="dxa"/>
          <w:right w:w="0" w:type="dxa"/>
        </w:tblCellMar>
        <w:tblLook w:val="05E0" w:firstRow="1" w:lastRow="1" w:firstColumn="1" w:lastColumn="1" w:noHBand="0" w:noVBand="1"/>
      </w:tblPr>
      <w:tblGrid>
        <w:gridCol w:w="6800"/>
        <w:gridCol w:w="4520"/>
      </w:tblGrid>
      <w:tr w:rsidR="00756117">
        <w:trPr>
          <w:tblCellSpacing w:w="0" w:type="dxa"/>
        </w:trPr>
        <w:tc>
          <w:tcPr>
            <w:tcW w:w="6800" w:type="dxa"/>
            <w:tcMar>
              <w:top w:w="0" w:type="dxa"/>
              <w:left w:w="0" w:type="dxa"/>
              <w:bottom w:w="0" w:type="dxa"/>
              <w:right w:w="340" w:type="dxa"/>
            </w:tcMar>
            <w:hideMark/>
          </w:tcPr>
          <w:p w:rsidR="00756117" w:rsidRDefault="00D53532">
            <w:pPr>
              <w:pStyle w:val="skn-mlo1sectiontitle"/>
              <w:spacing w:before="3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Education</w:t>
            </w:r>
          </w:p>
          <w:p w:rsidR="00756117" w:rsidRDefault="00D53532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Third Level In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Computer Information Systems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 xml:space="preserve">Candidate </w:t>
            </w:r>
            <w:r>
              <w:rPr>
                <w:rStyle w:val="skn-mlo1detail-txt"/>
                <w:rFonts w:ascii="Nunito Sans" w:eastAsia="Nunito Sans" w:hAnsi="Nunito Sans" w:cs="Nunito Sans"/>
                <w:color w:val="050505"/>
              </w:rPr>
              <w:t xml:space="preserve"> </w:t>
            </w:r>
          </w:p>
          <w:p w:rsidR="00756117" w:rsidRDefault="00D53532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Expected Graduation</w:t>
            </w:r>
            <w:r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June 2024</w:t>
            </w:r>
          </w:p>
          <w:p w:rsidR="009E5C9A" w:rsidRDefault="00FB5F34" w:rsidP="001A1B1C">
            <w:pPr>
              <w:pStyle w:val="skn-mlo1disp-block"/>
              <w:spacing w:line="280" w:lineRule="atLeast"/>
              <w:ind w:left="340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Facul</w:t>
            </w:r>
            <w:bookmarkStart w:id="0" w:name="_GoBack"/>
            <w:bookmarkEnd w:id="0"/>
            <w:r w:rsidR="00D53532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ty Of Computers And Artificial Intelligence</w:t>
            </w:r>
            <w:r w:rsidR="00D53532">
              <w:rPr>
                <w:rStyle w:val="skn-mlo1space-bw"/>
                <w:rFonts w:ascii="Nunito Sans" w:eastAsia="Nunito Sans" w:hAnsi="Nunito Sans" w:cs="Nunito Sans"/>
                <w:color w:val="050505"/>
                <w:sz w:val="20"/>
                <w:szCs w:val="20"/>
              </w:rPr>
              <w:t>, </w:t>
            </w:r>
            <w:r w:rsidR="00D53532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Cairo University</w:t>
            </w:r>
          </w:p>
          <w:p w:rsidR="00756117" w:rsidRDefault="009E5C9A" w:rsidP="001A1B1C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GPA is 2.9</w:t>
            </w:r>
            <w:r w:rsidR="00D53532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</w:t>
            </w:r>
          </w:p>
          <w:p w:rsidR="00756117" w:rsidRDefault="00756117">
            <w:pPr>
              <w:pStyle w:val="div"/>
              <w:spacing w:line="340" w:lineRule="exac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</w:p>
          <w:p w:rsidR="00756117" w:rsidRDefault="00D53532">
            <w:pPr>
              <w:pStyle w:val="skn-mlo1txt-semibold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696969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696969"/>
                <w:sz w:val="22"/>
                <w:szCs w:val="22"/>
              </w:rPr>
              <w:t>Relevant Coursework</w:t>
            </w:r>
          </w:p>
          <w:p w:rsidR="001A1B1C" w:rsidRPr="001A1B1C" w:rsidRDefault="001A1B1C" w:rsidP="001A1B1C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Django framework and Python</w:t>
            </w:r>
            <w:r w:rsidR="00D53532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programming language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Structured Programming in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c++</w:t>
            </w:r>
            <w:proofErr w:type="spellEnd"/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Object-Oriented Programming in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c++</w:t>
            </w:r>
            <w:proofErr w:type="spellEnd"/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Data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Sructures</w:t>
            </w:r>
            <w:proofErr w:type="spellEnd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in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c++</w:t>
            </w:r>
            <w:proofErr w:type="spellEnd"/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Advanced Software Engineering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Analysis and Design of Information Systems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Database Management Systems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Data Warehousing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Web-Based Information Systems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Introduction to Artificial Intelligence</w:t>
            </w:r>
          </w:p>
          <w:p w:rsidR="00756117" w:rsidRDefault="00D53532">
            <w:pPr>
              <w:pStyle w:val="skn-mlo1edu-secinner-ulli"/>
              <w:numPr>
                <w:ilvl w:val="0"/>
                <w:numId w:val="1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SSIS Data Tool using Visual Studio</w:t>
            </w:r>
          </w:p>
          <w:p w:rsidR="00756117" w:rsidRDefault="00756117">
            <w:pPr>
              <w:pStyle w:val="div"/>
              <w:spacing w:line="160" w:lineRule="exac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</w:p>
          <w:p w:rsidR="00756117" w:rsidRDefault="00D53532">
            <w:pPr>
              <w:pStyle w:val="skn-mlo1txt-semibold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696969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696969"/>
                <w:sz w:val="22"/>
                <w:szCs w:val="22"/>
              </w:rPr>
              <w:t>Extracurricular Activities</w:t>
            </w:r>
          </w:p>
          <w:p w:rsidR="00756117" w:rsidRDefault="00AD63DE">
            <w:pPr>
              <w:pStyle w:val="skn-mlo1edu-secinner-ulli"/>
              <w:numPr>
                <w:ilvl w:val="0"/>
                <w:numId w:val="2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Garage</w:t>
            </w:r>
            <w:r w:rsidR="00D53532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System Project</w:t>
            </w:r>
          </w:p>
          <w:p w:rsidR="00756117" w:rsidRDefault="00D53532">
            <w:pPr>
              <w:pStyle w:val="skn-mlo1edu-secinner-ulli"/>
              <w:numPr>
                <w:ilvl w:val="0"/>
                <w:numId w:val="2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Bank Database System Project</w:t>
            </w:r>
          </w:p>
          <w:p w:rsidR="00AD63DE" w:rsidRDefault="00AD63DE">
            <w:pPr>
              <w:pStyle w:val="skn-mlo1edu-secinner-ulli"/>
              <w:numPr>
                <w:ilvl w:val="0"/>
                <w:numId w:val="2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Students Affairs website using Django</w:t>
            </w:r>
          </w:p>
          <w:p w:rsidR="008770AC" w:rsidRPr="00AD63DE" w:rsidRDefault="00D53532" w:rsidP="00AD63DE">
            <w:pPr>
              <w:pStyle w:val="skn-mlo1edu-secinner-ulli"/>
              <w:numPr>
                <w:ilvl w:val="0"/>
                <w:numId w:val="2"/>
              </w:numPr>
              <w:pBdr>
                <w:left w:val="none" w:sz="0" w:space="9" w:color="auto"/>
              </w:pBdr>
              <w:spacing w:before="80" w:line="280" w:lineRule="atLeast"/>
              <w:ind w:left="900" w:hanging="372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Registration Form using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Laravel</w:t>
            </w:r>
            <w:proofErr w:type="spellEnd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Framework</w:t>
            </w:r>
          </w:p>
          <w:p w:rsidR="00756117" w:rsidRDefault="00D53532">
            <w:pPr>
              <w:pStyle w:val="skn-mlo1disp-block"/>
              <w:pBdr>
                <w:top w:val="none" w:sz="0" w:space="14" w:color="auto"/>
              </w:pBdr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High School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kn-mlo1detail-txt"/>
                <w:rFonts w:ascii="Nunito Sans" w:eastAsia="Nunito Sans" w:hAnsi="Nunito Sans" w:cs="Nunito Sans"/>
                <w:color w:val="050505"/>
              </w:rPr>
              <w:t xml:space="preserve"> </w:t>
            </w:r>
          </w:p>
          <w:p w:rsidR="00756117" w:rsidRDefault="00D53532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2020</w:t>
            </w:r>
          </w:p>
          <w:p w:rsidR="00756117" w:rsidRDefault="00D53532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Future Language School</w:t>
            </w:r>
          </w:p>
          <w:p w:rsidR="001A1B1C" w:rsidRPr="00AD63DE" w:rsidRDefault="00D53532" w:rsidP="00AD63DE">
            <w:pPr>
              <w:pStyle w:val="skn-mlo1sectiontitle"/>
              <w:spacing w:before="480" w:after="240"/>
              <w:ind w:left="340"/>
              <w:rPr>
                <w:rStyle w:val="span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Skills</w:t>
            </w:r>
          </w:p>
          <w:p w:rsidR="00A6241D" w:rsidRDefault="00B33475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Problem Solving</w:t>
            </w:r>
          </w:p>
          <w:p w:rsidR="00A6241D" w:rsidRDefault="00A6241D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OOP</w:t>
            </w:r>
          </w:p>
          <w:p w:rsidR="00A6241D" w:rsidRDefault="00A6241D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Data Structures</w:t>
            </w:r>
          </w:p>
          <w:p w:rsidR="00A6241D" w:rsidRPr="00A6241D" w:rsidRDefault="00A6241D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lastRenderedPageBreak/>
              <w:t>Python</w:t>
            </w:r>
          </w:p>
          <w:p w:rsidR="001A1B1C" w:rsidRDefault="001A1B1C" w:rsidP="001A1B1C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Java</w:t>
            </w:r>
          </w:p>
          <w:p w:rsidR="001A1B1C" w:rsidRPr="00A6241D" w:rsidRDefault="00A6241D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Front-End(HTML, CSS, JavaScript)</w:t>
            </w:r>
          </w:p>
          <w:p w:rsidR="00A6241D" w:rsidRDefault="00A6241D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Data Manipulation</w:t>
            </w:r>
          </w:p>
          <w:p w:rsidR="00B33475" w:rsidRPr="00A6241D" w:rsidRDefault="00B33475" w:rsidP="00A6241D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 w:rsidRPr="00A6241D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Data Extraction</w:t>
            </w:r>
          </w:p>
          <w:p w:rsidR="00B33475" w:rsidRDefault="00B33475" w:rsidP="00B33475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Django Framework</w:t>
            </w:r>
            <w:r w:rsidR="00A6241D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using Python</w:t>
            </w:r>
          </w:p>
          <w:p w:rsidR="00B33475" w:rsidRDefault="00B33475" w:rsidP="00B33475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Laravel</w:t>
            </w:r>
            <w:proofErr w:type="spellEnd"/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Framework</w:t>
            </w:r>
            <w:r w:rsidR="00A6241D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using </w:t>
            </w:r>
            <w:proofErr w:type="spellStart"/>
            <w:r w:rsidR="00A6241D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php</w:t>
            </w:r>
            <w:proofErr w:type="spellEnd"/>
          </w:p>
          <w:p w:rsidR="00A6241D" w:rsidRPr="00B33475" w:rsidRDefault="00A6241D" w:rsidP="00B33475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ETL Data tool</w:t>
            </w:r>
          </w:p>
          <w:p w:rsidR="001A1B1C" w:rsidRDefault="001A1B1C" w:rsidP="001A1B1C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Machine Learning</w:t>
            </w:r>
          </w:p>
          <w:p w:rsidR="001A1B1C" w:rsidRPr="001A1B1C" w:rsidRDefault="001A1B1C" w:rsidP="001A1B1C">
            <w:pPr>
              <w:pStyle w:val="p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Flutter</w:t>
            </w:r>
          </w:p>
          <w:p w:rsidR="00756117" w:rsidRDefault="00756117">
            <w:pPr>
              <w:pStyle w:val="skn-mlo1mid-sectionleft-boxParagraph0"/>
              <w:spacing w:line="20" w:lineRule="exact"/>
              <w:ind w:left="340"/>
              <w:textAlignment w:val="auto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</w:p>
        </w:tc>
        <w:tc>
          <w:tcPr>
            <w:tcW w:w="4520" w:type="dxa"/>
            <w:shd w:val="clear" w:color="auto" w:fill="F9F9F9"/>
            <w:tcMar>
              <w:top w:w="0" w:type="dxa"/>
              <w:left w:w="0" w:type="dxa"/>
              <w:bottom w:w="0" w:type="dxa"/>
              <w:right w:w="340" w:type="dxa"/>
            </w:tcMar>
            <w:hideMark/>
          </w:tcPr>
          <w:p w:rsidR="00756117" w:rsidRDefault="00D53532">
            <w:pPr>
              <w:pStyle w:val="skn-mlo1sectiontitle"/>
              <w:spacing w:before="380" w:after="240"/>
              <w:ind w:left="340"/>
              <w:rPr>
                <w:rStyle w:val="skn-mlo1mid-sectionright-box"/>
                <w:rFonts w:ascii="Nunito Sans" w:eastAsia="Nunito Sans" w:hAnsi="Nunito Sans" w:cs="Nunito Sans"/>
                <w:shd w:val="clear" w:color="auto" w:fill="auto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hd w:val="clear" w:color="auto" w:fill="auto"/>
              </w:rPr>
              <w:lastRenderedPageBreak/>
              <w:t>Contact</w:t>
            </w: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75611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:rsidR="00756117" w:rsidRDefault="00D53532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>
                        <wp:extent cx="229101" cy="22923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:rsidR="00756117" w:rsidRDefault="00D53532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(111) 215-4400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756117" w:rsidRDefault="00756117">
            <w:pPr>
              <w:rPr>
                <w:vanish/>
              </w:rPr>
            </w:pP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75611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:rsidR="00756117" w:rsidRDefault="00D53532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>
                        <wp:extent cx="229101" cy="22923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:rsidR="00525019" w:rsidRDefault="00FB5F34" w:rsidP="00525019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hyperlink r:id="rId8" w:history="1">
                    <w:r w:rsidR="00525019" w:rsidRPr="00797E0F">
                      <w:rPr>
                        <w:rStyle w:val="Hyperlink"/>
                        <w:rFonts w:ascii="Nunito Sans" w:eastAsia="Nunito Sans" w:hAnsi="Nunito Sans" w:cs="Nunito Sans"/>
                        <w:sz w:val="20"/>
                        <w:szCs w:val="20"/>
                      </w:rPr>
                      <w:t>mariamosama772@gmail.com</w:t>
                    </w:r>
                  </w:hyperlink>
                </w:p>
              </w:tc>
            </w:tr>
          </w:tbl>
          <w:p w:rsidR="00756117" w:rsidRDefault="00756117">
            <w:pPr>
              <w:rPr>
                <w:vanish/>
              </w:rPr>
            </w:pPr>
          </w:p>
          <w:tbl>
            <w:tblPr>
              <w:tblStyle w:val="skn-mlo1icon-rownth-last-child1"/>
              <w:tblW w:w="4027" w:type="dxa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35"/>
              <w:gridCol w:w="3492"/>
            </w:tblGrid>
            <w:tr w:rsidR="00756117" w:rsidTr="00527B8C">
              <w:trPr>
                <w:trHeight w:val="547"/>
                <w:tblCellSpacing w:w="0" w:type="dxa"/>
              </w:trPr>
              <w:tc>
                <w:tcPr>
                  <w:tcW w:w="535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:rsidR="00756117" w:rsidRDefault="00D53532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>
                        <wp:extent cx="229101" cy="229235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2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:rsidR="00AD63DE" w:rsidRDefault="00D53532" w:rsidP="00AD63DE">
                  <w:pP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Maadi</w:t>
                  </w:r>
                  <w:proofErr w:type="spellEnd"/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,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Cairo</w:t>
                  </w:r>
                </w:p>
                <w:p w:rsidR="00525019" w:rsidRDefault="00525019" w:rsidP="00AD63DE">
                  <w:pP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</w:p>
                <w:p w:rsidR="00525019" w:rsidRDefault="00525019" w:rsidP="00AD63DE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:rsidR="00756117" w:rsidRDefault="00525019" w:rsidP="00AD63DE">
            <w:pPr>
              <w:pStyle w:val="skn-mlo1sectiontitle"/>
              <w:spacing w:before="480" w:after="240"/>
              <w:rPr>
                <w:rStyle w:val="skn-mlo1mid-sectionright-box"/>
                <w:rFonts w:ascii="Nunito Sans" w:eastAsia="Nunito Sans" w:hAnsi="Nunito Sans" w:cs="Nunito Sans"/>
                <w:shd w:val="clear" w:color="auto" w:fill="auto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hd w:val="clear" w:color="auto" w:fill="auto"/>
              </w:rPr>
              <w:t xml:space="preserve">    </w:t>
            </w:r>
            <w:r w:rsidR="00D53532">
              <w:rPr>
                <w:rStyle w:val="skn-mlo1mid-sectionright-box"/>
                <w:rFonts w:ascii="Nunito Sans" w:eastAsia="Nunito Sans" w:hAnsi="Nunito Sans" w:cs="Nunito Sans"/>
                <w:shd w:val="clear" w:color="auto" w:fill="auto"/>
              </w:rPr>
              <w:t>Career Objective</w:t>
            </w:r>
          </w:p>
          <w:p w:rsidR="00756117" w:rsidRDefault="00D53532">
            <w:pPr>
              <w:pStyle w:val="p"/>
              <w:spacing w:line="360" w:lineRule="atLeast"/>
              <w:ind w:left="340"/>
              <w:rPr>
                <w:rStyle w:val="skn-mlo1mid-sectionright-box"/>
                <w:rFonts w:ascii="Nunito Sans" w:eastAsia="Nunito Sans" w:hAnsi="Nunito Sans" w:cs="Nunito Sans"/>
                <w:color w:val="050505"/>
                <w:sz w:val="22"/>
                <w:szCs w:val="22"/>
                <w:shd w:val="clear" w:color="auto" w:fill="auto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2"/>
                <w:szCs w:val="22"/>
                <w:shd w:val="clear" w:color="auto" w:fill="auto"/>
              </w:rPr>
              <w:t>I'm a 3rd level student in Faculty of Computers and Artificial Intelligence with 2.9 GPA seeking an internship opportunity software development and data engineering to enhance my programming skills, contribute to cutting-edge projects, and gain practical experience in a collaborative and dynamic work environment.</w:t>
            </w:r>
          </w:p>
        </w:tc>
      </w:tr>
    </w:tbl>
    <w:p w:rsidR="00756117" w:rsidRDefault="00D53532">
      <w:pPr>
        <w:spacing w:line="20" w:lineRule="auto"/>
        <w:rPr>
          <w:rFonts w:ascii="Nunito Sans" w:eastAsia="Nunito Sans" w:hAnsi="Nunito Sans" w:cs="Nunito Sans"/>
          <w:color w:val="050505"/>
          <w:sz w:val="20"/>
          <w:szCs w:val="20"/>
        </w:rPr>
      </w:pPr>
      <w:r>
        <w:rPr>
          <w:color w:val="FFFFFF"/>
          <w:sz w:val="2"/>
        </w:rPr>
        <w:t>.</w:t>
      </w:r>
      <w:r w:rsidR="00FB5F34">
        <w:pict>
          <v:rect id="_x0000_s1026" style="position:absolute;margin-left:363pt;margin-top:23pt;width:226pt;height:746pt;z-index:-251658752;mso-position-horizontal-relative:page;mso-position-vertical-relative:page" o:allowincell="f" fillcolor="#f9f9f9" stroked="f">
            <v:path strokeok="f"/>
            <w10:wrap anchorx="page" anchory="page"/>
          </v:rect>
        </w:pict>
      </w:r>
    </w:p>
    <w:sectPr w:rsidR="00756117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default"/>
    <w:sig w:usb0="00000000" w:usb1="00000000" w:usb2="00000000" w:usb3="00000000" w:csb0="00000001" w:csb1="00000000"/>
    <w:embedRegular r:id="rId1" w:fontKey="{03C1595C-4C2B-42BA-8A4D-657FB90F98AB}"/>
    <w:embedBold r:id="rId2" w:fontKey="{38E954E5-9D77-4AFE-AE78-F09A35AE3B9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F8486D3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05F4A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30B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C48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BAAE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BC8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C9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1E1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968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C0E46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2583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066A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428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AED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80F7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F832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CD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A42A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D0033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E1F4E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86A5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0CB8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0040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02A5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08F9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F223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945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6117"/>
    <w:rsid w:val="001A1B1C"/>
    <w:rsid w:val="00525019"/>
    <w:rsid w:val="00527B8C"/>
    <w:rsid w:val="00756117"/>
    <w:rsid w:val="008770AC"/>
    <w:rsid w:val="009E5C9A"/>
    <w:rsid w:val="00A6241D"/>
    <w:rsid w:val="00AD63DE"/>
    <w:rsid w:val="00B33475"/>
    <w:rsid w:val="00D53532"/>
    <w:rsid w:val="00F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4E8FB69-CAC7-408D-B33F-08078DFD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o1pagesize">
    <w:name w:val="skn-mlo1_pagesize"/>
    <w:basedOn w:val="Normal"/>
  </w:style>
  <w:style w:type="paragraph" w:customStyle="1" w:styleId="skn-mlo1top-section">
    <w:name w:val="skn-mlo1_top-section"/>
    <w:basedOn w:val="Normal"/>
    <w:pPr>
      <w:shd w:val="clear" w:color="auto" w:fill="454545"/>
    </w:pPr>
    <w:rPr>
      <w:shd w:val="clear" w:color="auto" w:fill="454545"/>
    </w:rPr>
  </w:style>
  <w:style w:type="character" w:customStyle="1" w:styleId="skn-mlo1top-sectionleft-boxname-sec">
    <w:name w:val="skn-mlo1_top-section_left-box_name-sec"/>
    <w:basedOn w:val="DefaultParagraphFont"/>
    <w:rPr>
      <w:shd w:val="clear" w:color="auto" w:fill="454545"/>
    </w:rPr>
  </w:style>
  <w:style w:type="paragraph" w:customStyle="1" w:styleId="skn-mlo1top-sectionleft-boxname-secdiv">
    <w:name w:val="skn-mlo1_top-section_left-box_name-sec &gt; div"/>
    <w:basedOn w:val="Normal"/>
    <w:pPr>
      <w:pBdr>
        <w:left w:val="none" w:sz="0" w:space="18" w:color="auto"/>
        <w:right w:val="none" w:sz="0" w:space="18" w:color="auto"/>
      </w:pBdr>
    </w:pPr>
  </w:style>
  <w:style w:type="paragraph" w:customStyle="1" w:styleId="skn-mlo1name">
    <w:name w:val="skn-mlo1_name"/>
    <w:basedOn w:val="Normal"/>
    <w:pPr>
      <w:pBdr>
        <w:bottom w:val="none" w:sz="0" w:space="6" w:color="auto"/>
      </w:pBdr>
      <w:spacing w:line="660" w:lineRule="atLeast"/>
    </w:pPr>
    <w:rPr>
      <w:caps/>
      <w:color w:val="FFFFFF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name-svg">
    <w:name w:val="name-svg"/>
    <w:basedOn w:val="Normal"/>
    <w:pPr>
      <w:spacing w:line="20" w:lineRule="atLeast"/>
    </w:pPr>
  </w:style>
  <w:style w:type="paragraph" w:customStyle="1" w:styleId="skn-mlo1txt-bold">
    <w:name w:val="skn-mlo1_txt-bold"/>
    <w:basedOn w:val="Normal"/>
    <w:rPr>
      <w:b/>
      <w:bCs/>
    </w:rPr>
  </w:style>
  <w:style w:type="table" w:customStyle="1" w:styleId="skn-mlo1top-sectionleft-box">
    <w:name w:val="skn-mlo1_top-section_left-box"/>
    <w:basedOn w:val="TableNormal"/>
    <w:tblPr/>
  </w:style>
  <w:style w:type="character" w:customStyle="1" w:styleId="skn-mlo1mid-sectionleft-box">
    <w:name w:val="skn-mlo1_mid-section_left-box"/>
    <w:basedOn w:val="DefaultParagraphFont"/>
  </w:style>
  <w:style w:type="paragraph" w:customStyle="1" w:styleId="skn-mlo1mid-sectionleft-boxsectionnth-child1">
    <w:name w:val="skn-mlo1_mid-section_left-box_section_nth-child(1)"/>
    <w:basedOn w:val="Normal"/>
  </w:style>
  <w:style w:type="paragraph" w:customStyle="1" w:styleId="skn-mlo1heading">
    <w:name w:val="skn-mlo1_heading"/>
    <w:basedOn w:val="Normal"/>
  </w:style>
  <w:style w:type="paragraph" w:customStyle="1" w:styleId="skn-mlo1sectiontitle">
    <w:name w:val="skn-mlo1_sectiontitle"/>
    <w:basedOn w:val="Normal"/>
    <w:pPr>
      <w:spacing w:line="320" w:lineRule="atLeast"/>
    </w:pPr>
    <w:rPr>
      <w:b/>
      <w:bCs/>
      <w:caps/>
      <w:color w:val="454545"/>
      <w:spacing w:val="12"/>
    </w:rPr>
  </w:style>
  <w:style w:type="paragraph" w:customStyle="1" w:styleId="skn-mlo1mid-sectionleft-boxparagraph">
    <w:name w:val="skn-mlo1_mid-section_left-box_paragraph"/>
    <w:basedOn w:val="Normal"/>
  </w:style>
  <w:style w:type="paragraph" w:customStyle="1" w:styleId="div">
    <w:name w:val="div"/>
    <w:basedOn w:val="Normal"/>
  </w:style>
  <w:style w:type="paragraph" w:customStyle="1" w:styleId="skn-mlo1disp-block">
    <w:name w:val="skn-mlo1_disp-block"/>
    <w:basedOn w:val="Normal"/>
  </w:style>
  <w:style w:type="character" w:customStyle="1" w:styleId="skn-mlo1detail-txt">
    <w:name w:val="skn-mlo1_detail-txt"/>
    <w:basedOn w:val="DefaultParagraphFont"/>
    <w:rPr>
      <w:sz w:val="22"/>
      <w:szCs w:val="22"/>
    </w:rPr>
  </w:style>
  <w:style w:type="character" w:customStyle="1" w:styleId="skn-mlo1txt-boldCharacter">
    <w:name w:val="skn-mlo1_txt-bold Character"/>
    <w:basedOn w:val="DefaultParagraphFont"/>
    <w:rPr>
      <w:b/>
      <w:bCs/>
    </w:rPr>
  </w:style>
  <w:style w:type="character" w:customStyle="1" w:styleId="skn-mlo1space-bw">
    <w:name w:val="skn-mlo1_space-bw"/>
    <w:basedOn w:val="DefaultParagraphFont"/>
  </w:style>
  <w:style w:type="paragraph" w:customStyle="1" w:styleId="skn-mlo1txt-semibold">
    <w:name w:val="skn-mlo1_txt-semibold"/>
    <w:basedOn w:val="Normal"/>
    <w:rPr>
      <w:b/>
      <w:bCs/>
    </w:rPr>
  </w:style>
  <w:style w:type="character" w:customStyle="1" w:styleId="skn-mlo1txt-semiboldCharacter">
    <w:name w:val="skn-mlo1_txt-semibold Character"/>
    <w:basedOn w:val="DefaultParagraphFont"/>
    <w:rPr>
      <w:b/>
      <w:bCs/>
    </w:rPr>
  </w:style>
  <w:style w:type="paragraph" w:customStyle="1" w:styleId="skn-mlo1edu-secinner-ulli">
    <w:name w:val="skn-mlo1_edu-sec_inner-ul_li"/>
    <w:basedOn w:val="Normal"/>
  </w:style>
  <w:style w:type="paragraph" w:customStyle="1" w:styleId="skn-mlo1mid-sectionsection">
    <w:name w:val="skn-mlo1_mid-section_section"/>
    <w:basedOn w:val="Normal"/>
  </w:style>
  <w:style w:type="paragraph" w:customStyle="1" w:styleId="skn-mlo1firstparagraph">
    <w:name w:val="skn-mlo1_firstparagraph"/>
    <w:basedOn w:val="Normal"/>
  </w:style>
  <w:style w:type="paragraph" w:customStyle="1" w:styleId="p">
    <w:name w:val="p"/>
    <w:basedOn w:val="Normal"/>
  </w:style>
  <w:style w:type="paragraph" w:customStyle="1" w:styleId="skn-mlo1ulli">
    <w:name w:val="skn-mlo1_ul_li"/>
    <w:basedOn w:val="Normal"/>
    <w:pPr>
      <w:pBdr>
        <w:left w:val="none" w:sz="0" w:space="9" w:color="auto"/>
      </w:pBdr>
    </w:pPr>
  </w:style>
  <w:style w:type="paragraph" w:customStyle="1" w:styleId="skn-mlo1mid-sectionleft-boxParagraph0">
    <w:name w:val="skn-mlo1_mid-section_left-box Paragraph"/>
    <w:basedOn w:val="Normal"/>
  </w:style>
  <w:style w:type="character" w:customStyle="1" w:styleId="skn-mlo1mid-sectionright-box">
    <w:name w:val="skn-mlo1_mid-section_right-box"/>
    <w:basedOn w:val="DefaultParagraphFont"/>
    <w:rPr>
      <w:shd w:val="clear" w:color="auto" w:fill="F9F9F9"/>
    </w:rPr>
  </w:style>
  <w:style w:type="paragraph" w:customStyle="1" w:styleId="skn-mlo1mid-sectionright-boxsectionnth-child1">
    <w:name w:val="skn-mlo1_mid-section_right-box_section_nth-child(1)"/>
    <w:basedOn w:val="Normal"/>
  </w:style>
  <w:style w:type="character" w:customStyle="1" w:styleId="skn-mlo1ico-svg">
    <w:name w:val="skn-mlo1_ico-svg"/>
    <w:basedOn w:val="DefaultParagraphFont"/>
  </w:style>
  <w:style w:type="character" w:customStyle="1" w:styleId="skn-mlo1ico-txt">
    <w:name w:val="skn-mlo1_ico-txt"/>
    <w:basedOn w:val="DefaultParagraphFont"/>
  </w:style>
  <w:style w:type="table" w:customStyle="1" w:styleId="skn-mlo1icon-row">
    <w:name w:val="skn-mlo1_icon-row"/>
    <w:basedOn w:val="TableNormal"/>
    <w:tblPr/>
  </w:style>
  <w:style w:type="table" w:customStyle="1" w:styleId="skn-mlo1icon-rownth-last-child1">
    <w:name w:val="skn-mlo1_icon-row_nth-last-child(1)"/>
    <w:basedOn w:val="TableNormal"/>
    <w:tblPr/>
  </w:style>
  <w:style w:type="paragraph" w:customStyle="1" w:styleId="skn-mlo1right-boxsinglecolumn">
    <w:name w:val="skn-mlo1_right-box_singlecolumn"/>
    <w:basedOn w:val="Normal"/>
  </w:style>
  <w:style w:type="table" w:customStyle="1" w:styleId="skn-mlo1mid-section">
    <w:name w:val="skn-mlo1_mid-section"/>
    <w:basedOn w:val="TableNormal"/>
    <w:tblPr/>
  </w:style>
  <w:style w:type="character" w:styleId="Hyperlink">
    <w:name w:val="Hyperlink"/>
    <w:basedOn w:val="DefaultParagraphFont"/>
    <w:uiPriority w:val="99"/>
    <w:unhideWhenUsed/>
    <w:rsid w:val="00525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mosama77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Mariam Ossama</vt:lpstr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Mariam Ossama</dc:title>
  <dc:creator>hp</dc:creator>
  <cp:lastModifiedBy>hp</cp:lastModifiedBy>
  <cp:revision>11</cp:revision>
  <cp:lastPrinted>2023-07-26T10:44:00Z</cp:lastPrinted>
  <dcterms:created xsi:type="dcterms:W3CDTF">2023-07-05T09:25:00Z</dcterms:created>
  <dcterms:modified xsi:type="dcterms:W3CDTF">2024-05-05T18:00:00Z</dcterms:modified>
</cp:coreProperties>
</file>